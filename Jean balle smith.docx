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CRETIN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TD6 BDD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EX1</w:t>
      </w:r>
    </w:p>
    <w:p w:rsidR="003A142B" w:rsidRDefault="003A142B" w:rsidP="003A14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livres/livre/titre</w:t>
      </w:r>
    </w:p>
    <w:p w:rsidR="003A142B" w:rsidRDefault="003A142B" w:rsidP="003A14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//titre[@genre=‘jeu</w:t>
      </w:r>
      <w:r w:rsidRPr="003A142B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CRETIN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’]</w:t>
      </w:r>
    </w:p>
    <w:p w:rsidR="003A142B" w:rsidRDefault="003A142B" w:rsidP="003A14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//@genre</w:t>
      </w:r>
    </w:p>
    <w:p w:rsidR="003A142B" w:rsidRDefault="003A142B" w:rsidP="003A14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//livre[titre/@genre=‘photo’][1]/titre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EX2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films (film*)&gt;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&lt;!ELEMENT film (année, pays, 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 xml:space="preserve">*, genre, mes, </w:t>
      </w:r>
      <w:proofErr w:type="spellStart"/>
      <w:r>
        <w:rPr>
          <w:rFonts w:ascii="Helvetica" w:hAnsi="Helvetica" w:cs="Helvetica"/>
          <w:sz w:val="26"/>
          <w:szCs w:val="26"/>
        </w:rPr>
        <w:t>resume</w:t>
      </w:r>
      <w:proofErr w:type="spellEnd"/>
      <w:r>
        <w:rPr>
          <w:rFonts w:ascii="Helvetica" w:hAnsi="Helvetica" w:cs="Helvetica"/>
          <w:sz w:val="26"/>
          <w:szCs w:val="26"/>
        </w:rPr>
        <w:t>?)&gt;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titre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genre (#PCDATA)&gt;</w:t>
      </w:r>
      <w:r>
        <w:rPr>
          <w:rFonts w:ascii="Helvetica" w:hAnsi="Helvetica" w:cs="Helvetica"/>
          <w:sz w:val="26"/>
          <w:szCs w:val="26"/>
        </w:rPr>
        <w:t>CRETIN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pays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&lt;!ELEMENT </w:t>
      </w:r>
      <w:proofErr w:type="spellStart"/>
      <w:r>
        <w:rPr>
          <w:rFonts w:ascii="Helvetica" w:hAnsi="Helvetica" w:cs="Helvetica"/>
          <w:sz w:val="26"/>
          <w:szCs w:val="26"/>
        </w:rPr>
        <w:t>resume</w:t>
      </w:r>
      <w:proofErr w:type="spellEnd"/>
      <w:r>
        <w:rPr>
          <w:rFonts w:ascii="Helvetica" w:hAnsi="Helvetica" w:cs="Helvetica"/>
          <w:sz w:val="26"/>
          <w:szCs w:val="26"/>
        </w:rPr>
        <w:t xml:space="preserve">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&lt;!ELEMENT 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 xml:space="preserve"> (prénom, nom, intitule)&gt;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mes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prénom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nom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&lt;!ELEMENT intitule (#PCDATA)&gt;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&lt;!ATTLIST mes, </w:t>
      </w:r>
      <w:proofErr w:type="spellStart"/>
      <w:r>
        <w:rPr>
          <w:rFonts w:ascii="Helvetica" w:hAnsi="Helvetica" w:cs="Helvetica"/>
          <w:sz w:val="26"/>
          <w:szCs w:val="26"/>
        </w:rPr>
        <w:t>idref</w:t>
      </w:r>
      <w:proofErr w:type="spellEnd"/>
      <w:r>
        <w:rPr>
          <w:rFonts w:ascii="Helvetica" w:hAnsi="Helvetica" w:cs="Helvetica"/>
          <w:sz w:val="26"/>
          <w:szCs w:val="26"/>
        </w:rPr>
        <w:t xml:space="preserve"> CDATA, #REQUIRED)&gt;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&lt;!ATTLIST film</w:t>
      </w:r>
      <w:r w:rsidRPr="003A142B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CRETIN, année CDATA, #REQUIRED&gt;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&lt;FILMS&gt;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{ for</w:t>
      </w:r>
      <w:proofErr w:type="gramEnd"/>
      <w:r>
        <w:rPr>
          <w:rFonts w:ascii="Helvetica" w:hAnsi="Helvetica" w:cs="Helvetica"/>
          <w:sz w:val="26"/>
          <w:szCs w:val="26"/>
        </w:rPr>
        <w:t xml:space="preserve"> $f in doc ("data/films.xml »)//FILM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***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Return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&lt;FILM&gt;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{ $</w:t>
      </w:r>
      <w:proofErr w:type="gramEnd"/>
      <w:r>
        <w:rPr>
          <w:rFonts w:ascii="Helvetica" w:hAnsi="Helvetica" w:cs="Helvetica"/>
          <w:sz w:val="26"/>
          <w:szCs w:val="26"/>
        </w:rPr>
        <w:t>f/titre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}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&lt;/FILM&gt;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}</w:t>
      </w:r>
      <w:r w:rsidRPr="003A142B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CRETIN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&lt;/FILMS&gt;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*** ORDER BY $f/titre </w:t>
      </w:r>
      <w:proofErr w:type="spellStart"/>
      <w:r>
        <w:rPr>
          <w:rFonts w:ascii="Helvetica" w:hAnsi="Helvetica" w:cs="Helvetica"/>
          <w:sz w:val="26"/>
          <w:szCs w:val="26"/>
        </w:rPr>
        <w:t>ascending</w:t>
      </w:r>
      <w:proofErr w:type="spellEnd"/>
    </w:p>
    <w:p w:rsidR="003A142B" w:rsidRDefault="003A142B" w:rsidP="003A14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*** WHERE $f/genre = « HORREUR"</w:t>
      </w:r>
    </w:p>
    <w:p w:rsidR="003A142B" w:rsidRDefault="003A142B" w:rsidP="003A142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&lt;</w:t>
      </w:r>
      <w:proofErr w:type="spellStart"/>
      <w:r>
        <w:rPr>
          <w:rFonts w:ascii="Helvetica" w:hAnsi="Helvetica" w:cs="Helvetica"/>
          <w:sz w:val="26"/>
          <w:szCs w:val="26"/>
        </w:rPr>
        <w:t>nombreFilms</w:t>
      </w:r>
      <w:proofErr w:type="spellEnd"/>
      <w:r>
        <w:rPr>
          <w:rFonts w:ascii="Helvetica" w:hAnsi="Helvetica" w:cs="Helvetica"/>
          <w:sz w:val="26"/>
          <w:szCs w:val="26"/>
        </w:rPr>
        <w:t>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for</w:t>
      </w:r>
      <w:proofErr w:type="gramEnd"/>
      <w:r>
        <w:rPr>
          <w:rFonts w:ascii="Helvetica" w:hAnsi="Helvetica" w:cs="Helvetica"/>
          <w:sz w:val="26"/>
          <w:szCs w:val="26"/>
        </w:rPr>
        <w:t xml:space="preserve"> $f in doc (« data/films.xml »)//Films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let</w:t>
      </w:r>
      <w:proofErr w:type="gramEnd"/>
      <w:r>
        <w:rPr>
          <w:rFonts w:ascii="Helvetica" w:hAnsi="Helvetica" w:cs="Helvetica"/>
          <w:sz w:val="26"/>
          <w:szCs w:val="26"/>
        </w:rPr>
        <w:t xml:space="preserve"> $v = $f/Film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return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CRETIN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{</w:t>
      </w:r>
      <w:proofErr w:type="gramStart"/>
      <w:r>
        <w:rPr>
          <w:rFonts w:ascii="Helvetica" w:hAnsi="Helvetica" w:cs="Helvetica"/>
          <w:sz w:val="26"/>
          <w:szCs w:val="26"/>
        </w:rPr>
        <w:t>count(</w:t>
      </w:r>
      <w:proofErr w:type="gramEnd"/>
      <w:r>
        <w:rPr>
          <w:rFonts w:ascii="Helvetica" w:hAnsi="Helvetica" w:cs="Helvetica"/>
          <w:sz w:val="26"/>
          <w:szCs w:val="26"/>
        </w:rPr>
        <w:t>$v)}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&lt;/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nombreFilms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>&gt;</w:t>
      </w:r>
    </w:p>
    <w:p w:rsidR="003A142B" w:rsidRDefault="003A142B" w:rsidP="003A142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</w:t>
      </w:r>
      <w:proofErr w:type="spellStart"/>
      <w:r>
        <w:rPr>
          <w:rFonts w:ascii="Helvetica" w:hAnsi="Helvetica" w:cs="Helvetica"/>
          <w:sz w:val="26"/>
          <w:szCs w:val="26"/>
        </w:rPr>
        <w:t>FilmsJSKN</w:t>
      </w:r>
      <w:proofErr w:type="spellEnd"/>
      <w:r>
        <w:rPr>
          <w:rFonts w:ascii="Helvetica" w:hAnsi="Helvetica" w:cs="Helvetica"/>
          <w:sz w:val="26"/>
          <w:szCs w:val="26"/>
        </w:rPr>
        <w:t>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for</w:t>
      </w:r>
      <w:proofErr w:type="gramEnd"/>
      <w:r>
        <w:rPr>
          <w:rFonts w:ascii="Helvetica" w:hAnsi="Helvetica" w:cs="Helvetica"/>
          <w:sz w:val="26"/>
          <w:szCs w:val="26"/>
        </w:rPr>
        <w:t xml:space="preserve"> $f in doc(« data/films.xml »)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WHERE $f/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role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prenom</w:t>
      </w:r>
      <w:proofErr w:type="spellEnd"/>
      <w:r>
        <w:rPr>
          <w:rFonts w:ascii="Helvetica" w:hAnsi="Helvetica" w:cs="Helvetica"/>
          <w:sz w:val="26"/>
          <w:szCs w:val="26"/>
        </w:rPr>
        <w:t xml:space="preserve"> = "James"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and</w:t>
      </w:r>
      <w:proofErr w:type="gramEnd"/>
      <w:r>
        <w:rPr>
          <w:rFonts w:ascii="Helvetica" w:hAnsi="Helvetica" w:cs="Helvetica"/>
          <w:sz w:val="26"/>
          <w:szCs w:val="26"/>
        </w:rPr>
        <w:t xml:space="preserve"> $f/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role</w:t>
      </w:r>
      <w:proofErr w:type="spellEnd"/>
      <w:r>
        <w:rPr>
          <w:rFonts w:ascii="Helvetica" w:hAnsi="Helvetica" w:cs="Helvetica"/>
          <w:sz w:val="26"/>
          <w:szCs w:val="26"/>
        </w:rPr>
        <w:t>/nom</w:t>
      </w:r>
      <w:r w:rsidRPr="003A142B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CRETIN = « Stewart"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$f2 in $f WHERE $f2/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role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prenom</w:t>
      </w:r>
      <w:proofErr w:type="spellEnd"/>
      <w:r>
        <w:rPr>
          <w:rFonts w:ascii="Helvetica" w:hAnsi="Helvetica" w:cs="Helvetica"/>
          <w:sz w:val="26"/>
          <w:szCs w:val="26"/>
        </w:rPr>
        <w:t xml:space="preserve"> =« </w:t>
      </w:r>
      <w:proofErr w:type="spellStart"/>
      <w:r>
        <w:rPr>
          <w:rFonts w:ascii="Helvetica" w:hAnsi="Helvetica" w:cs="Helvetica"/>
          <w:sz w:val="26"/>
          <w:szCs w:val="26"/>
        </w:rPr>
        <w:t>kim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and</w:t>
      </w:r>
      <w:proofErr w:type="gramEnd"/>
      <w:r>
        <w:rPr>
          <w:rFonts w:ascii="Helvetica" w:hAnsi="Helvetica" w:cs="Helvetica"/>
          <w:sz w:val="26"/>
          <w:szCs w:val="26"/>
        </w:rPr>
        <w:t xml:space="preserve"> $f2/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role</w:t>
      </w:r>
      <w:proofErr w:type="spellEnd"/>
      <w:r>
        <w:rPr>
          <w:rFonts w:ascii="Helvetica" w:hAnsi="Helvetica" w:cs="Helvetica"/>
          <w:sz w:val="26"/>
          <w:szCs w:val="26"/>
        </w:rPr>
        <w:t>/nom = "Novak"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return</w:t>
      </w:r>
      <w:proofErr w:type="gramEnd"/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{ $</w:t>
      </w:r>
      <w:proofErr w:type="gramEnd"/>
      <w:r>
        <w:rPr>
          <w:rFonts w:ascii="Helvetica" w:hAnsi="Helvetica" w:cs="Helvetica"/>
          <w:sz w:val="26"/>
          <w:szCs w:val="26"/>
        </w:rPr>
        <w:t>f2/titre}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&lt;/</w:t>
      </w:r>
      <w:proofErr w:type="spellStart"/>
      <w:r>
        <w:rPr>
          <w:rFonts w:ascii="Helvetica" w:hAnsi="Helvetica" w:cs="Helvetica"/>
          <w:sz w:val="26"/>
          <w:szCs w:val="26"/>
        </w:rPr>
        <w:t>FilmsJSKN</w:t>
      </w:r>
      <w:proofErr w:type="spellEnd"/>
      <w:r>
        <w:rPr>
          <w:rFonts w:ascii="Helvetica" w:hAnsi="Helvetica" w:cs="Helvetica"/>
          <w:sz w:val="26"/>
          <w:szCs w:val="26"/>
        </w:rPr>
        <w:t>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</w:t>
      </w:r>
      <w:proofErr w:type="spellStart"/>
      <w:r>
        <w:rPr>
          <w:rFonts w:ascii="Helvetica" w:hAnsi="Helvetica" w:cs="Helvetica"/>
          <w:sz w:val="26"/>
          <w:szCs w:val="26"/>
        </w:rPr>
        <w:t>RoleHK</w:t>
      </w:r>
      <w:proofErr w:type="spellEnd"/>
      <w:r>
        <w:rPr>
          <w:rFonts w:ascii="Helvetica" w:hAnsi="Helvetica" w:cs="Helvetica"/>
          <w:sz w:val="26"/>
          <w:szCs w:val="26"/>
        </w:rPr>
        <w:t>&gt;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&lt;for $f in ("data/films.xml »)//FILM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WHERE $f/titre = "</w:t>
      </w:r>
      <w:proofErr w:type="spellStart"/>
      <w:r>
        <w:rPr>
          <w:rFonts w:ascii="Helvetica" w:hAnsi="Helvetica" w:cs="Helvetica"/>
          <w:sz w:val="26"/>
          <w:szCs w:val="26"/>
        </w:rPr>
        <w:t>Resevoir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dogs</w:t>
      </w:r>
      <w:proofErr w:type="spellEnd"/>
      <w:r>
        <w:rPr>
          <w:rFonts w:ascii="Helvetica" w:hAnsi="Helvetica" w:cs="Helvetica"/>
          <w:sz w:val="26"/>
          <w:szCs w:val="26"/>
        </w:rPr>
        <w:t> »,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$r in $f WHERE $r/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role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prenom</w:t>
      </w:r>
      <w:proofErr w:type="spellEnd"/>
      <w:r>
        <w:rPr>
          <w:rFonts w:ascii="Helvetica" w:hAnsi="Helvetica" w:cs="Helvetica"/>
          <w:sz w:val="26"/>
          <w:szCs w:val="26"/>
        </w:rPr>
        <w:t>=« Harvey »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 AND $r/</w:t>
      </w:r>
      <w:proofErr w:type="spellStart"/>
      <w:r>
        <w:rPr>
          <w:rFonts w:ascii="Helvetica" w:hAnsi="Helvetica" w:cs="Helvetica"/>
          <w:sz w:val="26"/>
          <w:szCs w:val="26"/>
        </w:rPr>
        <w:t>roles</w:t>
      </w:r>
      <w:proofErr w:type="spellEnd"/>
      <w:r>
        <w:rPr>
          <w:rFonts w:ascii="Helvetica" w:hAnsi="Helvetica" w:cs="Helvetica"/>
          <w:sz w:val="26"/>
          <w:szCs w:val="26"/>
        </w:rPr>
        <w:t>/</w:t>
      </w:r>
      <w:proofErr w:type="spellStart"/>
      <w:r>
        <w:rPr>
          <w:rFonts w:ascii="Helvetica" w:hAnsi="Helvetica" w:cs="Helvetica"/>
          <w:sz w:val="26"/>
          <w:szCs w:val="26"/>
        </w:rPr>
        <w:t>role</w:t>
      </w:r>
      <w:proofErr w:type="spellEnd"/>
      <w:r>
        <w:rPr>
          <w:rFonts w:ascii="Helvetica" w:hAnsi="Helvetica" w:cs="Helvetica"/>
          <w:sz w:val="26"/>
          <w:szCs w:val="26"/>
        </w:rPr>
        <w:t>/nom = "Keitel" 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  <w:proofErr w:type="gramStart"/>
      <w:r>
        <w:rPr>
          <w:rFonts w:ascii="Helvetica" w:hAnsi="Helvetica" w:cs="Helvetica"/>
          <w:sz w:val="26"/>
          <w:szCs w:val="26"/>
        </w:rPr>
        <w:t>{ $</w:t>
      </w:r>
      <w:proofErr w:type="gramEnd"/>
      <w:r>
        <w:rPr>
          <w:rFonts w:ascii="Helvetica" w:hAnsi="Helvetica" w:cs="Helvetica"/>
          <w:sz w:val="26"/>
          <w:szCs w:val="26"/>
        </w:rPr>
        <w:t>r/intitule }</w:t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3A142B" w:rsidRDefault="003A142B" w:rsidP="003A142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</w:r>
    </w:p>
    <w:p w:rsidR="00DA4BA8" w:rsidRDefault="00DA4BA8"/>
    <w:sectPr w:rsidR="00DA4BA8" w:rsidSect="00BE224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2B"/>
    <w:rsid w:val="003A142B"/>
    <w:rsid w:val="00D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75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1107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Monroche</dc:creator>
  <cp:keywords/>
  <dc:description/>
  <cp:lastModifiedBy>John Monroche</cp:lastModifiedBy>
  <cp:revision>1</cp:revision>
  <dcterms:created xsi:type="dcterms:W3CDTF">2014-05-07T10:05:00Z</dcterms:created>
  <dcterms:modified xsi:type="dcterms:W3CDTF">2014-05-07T10:07:00Z</dcterms:modified>
</cp:coreProperties>
</file>